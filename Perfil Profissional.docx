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F622" w14:textId="77777777"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5C16B4EC" w14:textId="0D97E7B5" w:rsidR="005E2D80" w:rsidRDefault="005E2D80" w:rsidP="005E2D80">
      <w:pPr>
        <w:pStyle w:val="Corpodetexto"/>
        <w:jc w:val="center"/>
        <w:rPr>
          <w:sz w:val="16"/>
        </w:rPr>
      </w:pPr>
    </w:p>
    <w:p w14:paraId="6E27B83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4D236AD" w14:textId="40BB9080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Menos de 6 </w:t>
      </w:r>
      <w:proofErr w:type="gramStart"/>
      <w:r>
        <w:rPr>
          <w:rFonts w:ascii="Arial" w:hAnsi="Arial" w:cs="Arial"/>
          <w:sz w:val="16"/>
        </w:rPr>
        <w:t>meses</w:t>
      </w:r>
      <w:r w:rsidR="00890EB2">
        <w:rPr>
          <w:rFonts w:ascii="Arial" w:hAnsi="Arial" w:cs="Arial"/>
          <w:sz w:val="16"/>
        </w:rPr>
        <w:t xml:space="preserve"> </w:t>
      </w:r>
      <w:r w:rsidR="00890EB2">
        <w:rPr>
          <w:rFonts w:ascii="Arial" w:hAnsi="Arial" w:cs="Arial"/>
          <w:color w:val="FF0000"/>
          <w:sz w:val="16"/>
        </w:rPr>
        <w:t xml:space="preserve"> RESPOSTA</w:t>
      </w:r>
      <w:proofErr w:type="gramEnd"/>
    </w:p>
    <w:p w14:paraId="0F883C87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7886CAE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623D5AA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07C8C66F" w14:textId="3FEAB0DA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298F67D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C71447A" w14:textId="68DF4CB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de experiência tem em </w:t>
      </w:r>
      <w:r w:rsidR="00F90F50">
        <w:rPr>
          <w:rFonts w:ascii="Arial" w:hAnsi="Arial" w:cs="Arial"/>
          <w:b/>
          <w:bCs/>
          <w:sz w:val="16"/>
        </w:rPr>
        <w:t>ASP.NET?</w:t>
      </w:r>
    </w:p>
    <w:p w14:paraId="605CBFFB" w14:textId="426E8065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  <w:r w:rsidR="00890EB2">
        <w:rPr>
          <w:rFonts w:ascii="Arial" w:hAnsi="Arial" w:cs="Arial"/>
          <w:sz w:val="16"/>
        </w:rPr>
        <w:t xml:space="preserve"> </w:t>
      </w:r>
      <w:r w:rsidR="00890EB2">
        <w:rPr>
          <w:rFonts w:ascii="Arial" w:hAnsi="Arial" w:cs="Arial"/>
          <w:color w:val="FF0000"/>
          <w:sz w:val="16"/>
        </w:rPr>
        <w:t>RESPOSTA</w:t>
      </w:r>
    </w:p>
    <w:p w14:paraId="613DDAD8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1D01886E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5EDBB661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2DF09FF3" w14:textId="7D8FC2B3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0F2D4930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334F8A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22341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14:paraId="43047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1CF76F0F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5B6C4A45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646A1F44" w14:textId="6C8E7F35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Outros, quais? </w:t>
      </w:r>
      <w:r w:rsidR="00890EB2" w:rsidRPr="00890EB2">
        <w:rPr>
          <w:rFonts w:ascii="Arial" w:hAnsi="Arial" w:cs="Arial"/>
          <w:color w:val="FF0000"/>
          <w:sz w:val="16"/>
        </w:rPr>
        <w:t>TI</w:t>
      </w:r>
      <w:r w:rsidR="00890EB2">
        <w:rPr>
          <w:rFonts w:ascii="Arial" w:hAnsi="Arial" w:cs="Arial"/>
          <w:color w:val="FF0000"/>
          <w:sz w:val="16"/>
        </w:rPr>
        <w:t xml:space="preserve"> </w:t>
      </w:r>
    </w:p>
    <w:p w14:paraId="359848F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63E6A9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338CEC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14:paraId="406C8B97" w14:textId="39C0B0BE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  <w:r w:rsidR="00890EB2">
        <w:rPr>
          <w:rFonts w:ascii="Arial" w:hAnsi="Arial" w:cs="Arial"/>
          <w:sz w:val="16"/>
        </w:rPr>
        <w:t xml:space="preserve"> </w:t>
      </w:r>
      <w:r w:rsidR="00890EB2">
        <w:rPr>
          <w:rFonts w:ascii="Arial" w:hAnsi="Arial" w:cs="Arial"/>
          <w:color w:val="FF0000"/>
          <w:sz w:val="16"/>
        </w:rPr>
        <w:t>RESPOSTA</w:t>
      </w:r>
    </w:p>
    <w:p w14:paraId="1F33E5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250AF55A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30733A63" w14:textId="2E3454B2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 w14:paraId="28A1FB2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F93C6C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73C61A66" w14:textId="23B99FA6" w:rsidR="005E2D80" w:rsidRPr="00890EB2" w:rsidRDefault="00890EB2" w:rsidP="005E2D80">
      <w:pPr>
        <w:rPr>
          <w:rFonts w:ascii="Arial" w:hAnsi="Arial" w:cs="Arial"/>
          <w:color w:val="FF0000"/>
          <w:sz w:val="16"/>
        </w:rPr>
      </w:pPr>
      <w:r>
        <w:rPr>
          <w:rFonts w:ascii="Arial" w:hAnsi="Arial" w:cs="Arial"/>
          <w:color w:val="FF0000"/>
          <w:sz w:val="16"/>
        </w:rPr>
        <w:t>VA, VT, PLANO DE SAUDE ENTRE OUTROS.</w:t>
      </w:r>
    </w:p>
    <w:p w14:paraId="3129D02E" w14:textId="40B620AE" w:rsidR="005E2D80" w:rsidRPr="00890EB2" w:rsidRDefault="005E2D80" w:rsidP="00890EB2">
      <w:pPr>
        <w:rPr>
          <w:rFonts w:ascii="Arial" w:hAnsi="Arial" w:cs="Arial"/>
          <w:color w:val="FF0000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</w:t>
      </w:r>
      <w:r w:rsidR="00890EB2">
        <w:rPr>
          <w:rFonts w:ascii="Arial" w:hAnsi="Arial" w:cs="Arial"/>
          <w:sz w:val="16"/>
        </w:rPr>
        <w:t xml:space="preserve">: </w:t>
      </w:r>
      <w:r w:rsidR="00890EB2" w:rsidRPr="00890EB2">
        <w:rPr>
          <w:rFonts w:ascii="Arial" w:hAnsi="Arial" w:cs="Arial"/>
          <w:color w:val="FF0000"/>
          <w:sz w:val="16"/>
        </w:rPr>
        <w:t>Essa empresa não me dará um potencial de crescimento profissional e hoje é o que eu procuro, segundo vem o financeiro.</w:t>
      </w:r>
    </w:p>
    <w:p w14:paraId="6BAC3D92" w14:textId="77777777" w:rsidR="00084432" w:rsidRDefault="00084432" w:rsidP="005E2D80">
      <w:pPr>
        <w:rPr>
          <w:rFonts w:ascii="Arial" w:hAnsi="Arial" w:cs="Arial"/>
          <w:sz w:val="16"/>
        </w:rPr>
      </w:pPr>
    </w:p>
    <w:p w14:paraId="7F5BD977" w14:textId="79EA021D" w:rsidR="00890EB2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 w:rsidRPr="00890EB2">
        <w:rPr>
          <w:rFonts w:ascii="Arial" w:hAnsi="Arial" w:cs="Arial"/>
          <w:color w:val="FF0000"/>
          <w:sz w:val="16"/>
        </w:rPr>
        <w:t xml:space="preserve">R$ </w:t>
      </w:r>
      <w:r w:rsidR="00890EB2" w:rsidRPr="00890EB2">
        <w:rPr>
          <w:rFonts w:ascii="Arial" w:hAnsi="Arial" w:cs="Arial"/>
          <w:color w:val="FF0000"/>
          <w:sz w:val="16"/>
        </w:rPr>
        <w:t>1.175,00</w:t>
      </w:r>
      <w:r w:rsidR="00890EB2">
        <w:rPr>
          <w:rFonts w:ascii="Arial" w:hAnsi="Arial" w:cs="Arial"/>
          <w:color w:val="FF0000"/>
          <w:sz w:val="16"/>
        </w:rPr>
        <w:t xml:space="preserve"> </w:t>
      </w:r>
    </w:p>
    <w:p w14:paraId="2C24324E" w14:textId="5F006766" w:rsidR="005E2D80" w:rsidRDefault="00890EB2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Regime: </w:t>
      </w:r>
      <w:r w:rsidRPr="00890EB2">
        <w:rPr>
          <w:rFonts w:ascii="Arial" w:hAnsi="Arial" w:cs="Arial"/>
          <w:color w:val="FF0000"/>
          <w:sz w:val="16"/>
        </w:rPr>
        <w:t>C.L.T.</w:t>
      </w:r>
    </w:p>
    <w:p w14:paraId="01B7AFF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2D561CD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0F15CFEA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2D600B3" w14:textId="479D28B9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  <w:r w:rsidR="00987F64">
        <w:rPr>
          <w:rFonts w:ascii="Arial" w:hAnsi="Arial" w:cs="Arial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76E5B1CF" w14:textId="1992B5A0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Sql</w:t>
      </w:r>
      <w:proofErr w:type="spellEnd"/>
      <w:r>
        <w:rPr>
          <w:rFonts w:ascii="Arial" w:hAnsi="Arial" w:cs="Arial"/>
          <w:sz w:val="16"/>
        </w:rPr>
        <w:t xml:space="preserve"> Server e/ou Sybase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64E349C8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14:paraId="7E9279F5" w14:textId="7EE60A5D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Outros, quais? ______________________________</w:t>
      </w:r>
    </w:p>
    <w:p w14:paraId="5A28931D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45DB95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2A9B4872" w14:textId="06100068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  <w:r w:rsidR="00987F64">
        <w:rPr>
          <w:rFonts w:ascii="Arial" w:hAnsi="Arial" w:cs="Arial"/>
          <w:sz w:val="16"/>
        </w:rPr>
        <w:t xml:space="preserve"> </w:t>
      </w:r>
      <w:proofErr w:type="gramStart"/>
      <w:r w:rsidR="00987F64">
        <w:rPr>
          <w:rFonts w:ascii="Arial" w:hAnsi="Arial" w:cs="Arial"/>
          <w:color w:val="FF0000"/>
          <w:sz w:val="16"/>
        </w:rPr>
        <w:t>RESPOSTA</w:t>
      </w:r>
      <w:r w:rsidR="00987F64">
        <w:rPr>
          <w:rFonts w:ascii="Arial" w:hAnsi="Arial" w:cs="Arial"/>
          <w:color w:val="FF0000"/>
          <w:sz w:val="16"/>
        </w:rPr>
        <w:t xml:space="preserve">  (</w:t>
      </w:r>
      <w:proofErr w:type="gramEnd"/>
      <w:r w:rsidR="00987F64">
        <w:rPr>
          <w:rFonts w:ascii="Arial" w:hAnsi="Arial" w:cs="Arial"/>
          <w:color w:val="FF0000"/>
          <w:sz w:val="16"/>
        </w:rPr>
        <w:t>NA  FACULDADE)</w:t>
      </w:r>
    </w:p>
    <w:p w14:paraId="22370619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33F1A7E7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58C312F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4EBAB970" w14:textId="61A09DB8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14:paraId="69CF820B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C68CA43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0B245E9C" w14:textId="3B27AA9D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  <w:r w:rsidR="00987F64">
        <w:rPr>
          <w:rFonts w:ascii="Arial" w:hAnsi="Arial" w:cs="Arial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0D4E3A4D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14:paraId="0D1F553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14:paraId="0615167F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14:paraId="720CAEBF" w14:textId="58BCD6E8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5F8D663C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B98C07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5E1C3812" w14:textId="6C631308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7B9FF635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14:paraId="42B55021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40CFEC03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14:paraId="039E09C2" w14:textId="4E97F179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14:paraId="36179B74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0E902B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6619D289" w14:textId="724CA794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07AECA7C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579A9C0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161E14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030D8931" w14:textId="42B38B94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7CFE8FD1" w14:textId="4CE04A13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3868C33" w14:textId="6BBD5D70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AB67484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954C916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04B311E3" w14:textId="2B875E86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Programador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64C1E1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7CE629D1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24DF22AD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1F4202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14:paraId="0634FA6B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3977933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14:paraId="3B579599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14:paraId="2A12E8A6" w14:textId="0A7AFEA3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Familiaridade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  <w:r w:rsidR="00987F64">
        <w:rPr>
          <w:rFonts w:ascii="Arial" w:hAnsi="Arial" w:cs="Arial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3273E885" w14:textId="26FE20C3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23AC0358" w14:textId="733356E6" w:rsidR="005E2D80" w:rsidRDefault="00084432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</w:t>
      </w:r>
      <w:r w:rsidR="005E2D80">
        <w:rPr>
          <w:rFonts w:ascii="Arial" w:hAnsi="Arial" w:cs="Arial"/>
          <w:sz w:val="16"/>
        </w:rPr>
        <w:t>onhecimento</w:t>
      </w:r>
      <w:r>
        <w:rPr>
          <w:rFonts w:ascii="Arial" w:hAnsi="Arial" w:cs="Arial"/>
          <w:sz w:val="16"/>
        </w:rPr>
        <w:t xml:space="preserve"> básico</w:t>
      </w:r>
      <w:r w:rsidR="005E2D80">
        <w:rPr>
          <w:rFonts w:ascii="Arial" w:hAnsi="Arial" w:cs="Arial"/>
          <w:sz w:val="16"/>
        </w:rPr>
        <w:t xml:space="preserve"> com </w:t>
      </w:r>
      <w:r>
        <w:rPr>
          <w:rFonts w:ascii="Arial" w:hAnsi="Arial" w:cs="Arial"/>
          <w:sz w:val="16"/>
        </w:rPr>
        <w:t xml:space="preserve">Crystal </w:t>
      </w:r>
      <w:proofErr w:type="spellStart"/>
      <w:r>
        <w:rPr>
          <w:rFonts w:ascii="Arial" w:hAnsi="Arial" w:cs="Arial"/>
          <w:sz w:val="16"/>
        </w:rPr>
        <w:t>Reports</w:t>
      </w:r>
      <w:proofErr w:type="spellEnd"/>
    </w:p>
    <w:p w14:paraId="19091652" w14:textId="24A0DC46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4A2F279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CAA08F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722739B5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65DDBB41" w14:textId="1908C4C4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  <w:r w:rsidR="00987F64">
        <w:rPr>
          <w:rFonts w:ascii="Arial" w:hAnsi="Arial" w:cs="Arial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02ACC1BE" w14:textId="2B3324F5" w:rsidR="005E2D80" w:rsidRPr="00084432" w:rsidRDefault="005E2D80" w:rsidP="00084432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14:paraId="389156D6" w14:textId="0699AEE8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Pleno conhecimento do desenvolvimento para ambiente WEB, utilizando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 xml:space="preserve"> ou </w:t>
      </w:r>
      <w:r w:rsidR="00F90F50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 xml:space="preserve">NET ou </w:t>
      </w:r>
      <w:r w:rsidR="00084432">
        <w:rPr>
          <w:rFonts w:ascii="Arial" w:hAnsi="Arial" w:cs="Arial"/>
          <w:sz w:val="16"/>
        </w:rPr>
        <w:t>ASP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proofErr w:type="gramStart"/>
      <w:r w:rsidR="00987F64">
        <w:rPr>
          <w:rFonts w:ascii="Arial" w:hAnsi="Arial" w:cs="Arial"/>
          <w:color w:val="FF0000"/>
          <w:sz w:val="16"/>
        </w:rPr>
        <w:t>RESPOSTA</w:t>
      </w:r>
      <w:r w:rsidR="00987F64">
        <w:rPr>
          <w:rFonts w:ascii="Arial" w:hAnsi="Arial" w:cs="Arial"/>
          <w:color w:val="FF0000"/>
          <w:sz w:val="16"/>
        </w:rPr>
        <w:t xml:space="preserve">  (</w:t>
      </w:r>
      <w:proofErr w:type="gramEnd"/>
      <w:r w:rsidR="00987F64">
        <w:rPr>
          <w:rFonts w:ascii="Arial" w:hAnsi="Arial" w:cs="Arial"/>
          <w:color w:val="FF0000"/>
          <w:sz w:val="16"/>
        </w:rPr>
        <w:t>N CONSIDERO PLENO)</w:t>
      </w:r>
    </w:p>
    <w:p w14:paraId="0F96AD66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3ABD2E2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06A079EB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5571E77D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0DCA8C51" w14:textId="3B90536B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familiaridade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2E75B41A" w14:textId="2286D921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14:paraId="2A448DD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48B1785" w14:textId="623FFE00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sua experiência em desenvolvimento de componentes no </w:t>
      </w:r>
      <w:r w:rsidR="00084432">
        <w:rPr>
          <w:rFonts w:ascii="Arial" w:hAnsi="Arial" w:cs="Arial"/>
          <w:b/>
          <w:bCs/>
          <w:sz w:val="16"/>
        </w:rPr>
        <w:t>VB</w:t>
      </w:r>
      <w:r>
        <w:rPr>
          <w:rFonts w:ascii="Arial" w:hAnsi="Arial" w:cs="Arial"/>
          <w:b/>
          <w:bCs/>
          <w:sz w:val="16"/>
        </w:rPr>
        <w:t>?</w:t>
      </w:r>
    </w:p>
    <w:p w14:paraId="17122D80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14:paraId="2F68356F" w14:textId="73E7F7A3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  <w:r w:rsidR="00987F64">
        <w:rPr>
          <w:rFonts w:ascii="Arial" w:hAnsi="Arial" w:cs="Arial"/>
          <w:sz w:val="16"/>
        </w:rPr>
        <w:t xml:space="preserve"> </w:t>
      </w:r>
    </w:p>
    <w:p w14:paraId="4BD6A410" w14:textId="0EB34167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poucas propriedades.</w:t>
      </w:r>
      <w:r w:rsidR="00987F64">
        <w:rPr>
          <w:rFonts w:ascii="Arial" w:hAnsi="Arial" w:cs="Arial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0460D142" w14:textId="4D033836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muitas propriedades.</w:t>
      </w:r>
    </w:p>
    <w:p w14:paraId="1148837B" w14:textId="23037769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Desenvolvi plenamente componente de negócio em </w:t>
      </w:r>
      <w:r w:rsidR="00084432">
        <w:rPr>
          <w:rFonts w:ascii="Arial" w:hAnsi="Arial" w:cs="Arial"/>
          <w:sz w:val="16"/>
        </w:rPr>
        <w:t>VB</w:t>
      </w:r>
    </w:p>
    <w:p w14:paraId="5708B0FD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A5EB4F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1E50E257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14:paraId="2007D416" w14:textId="00AA7754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67601779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14:paraId="6C7161BC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54BF4EE6" w14:textId="037ABC72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14:paraId="169C0F6C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4A42B31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7BDD0B2F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6A03131E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1301484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333EB897" w14:textId="59FC97B3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083C48CF" w14:textId="7C0869F0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alterar e excluir base de dados, tabelas, índices, procedures, triggers, </w:t>
      </w:r>
      <w:proofErr w:type="spellStart"/>
      <w:r>
        <w:rPr>
          <w:rFonts w:ascii="Arial" w:hAnsi="Arial" w:cs="Arial"/>
          <w:sz w:val="16"/>
        </w:rPr>
        <w:t>views</w:t>
      </w:r>
      <w:proofErr w:type="spellEnd"/>
      <w:r>
        <w:rPr>
          <w:rFonts w:ascii="Arial" w:hAnsi="Arial" w:cs="Arial"/>
          <w:sz w:val="16"/>
        </w:rPr>
        <w:t xml:space="preserve">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14:paraId="69D515DE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0BC1D96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14:paraId="26BE4B11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6D528E4F" w14:textId="29CBBBC0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  <w:r w:rsidR="00987F64" w:rsidRPr="00987F64">
        <w:rPr>
          <w:rFonts w:ascii="Arial" w:hAnsi="Arial" w:cs="Arial"/>
          <w:color w:val="FF0000"/>
          <w:sz w:val="16"/>
        </w:rPr>
        <w:t xml:space="preserve"> </w:t>
      </w:r>
      <w:r w:rsidR="00987F64">
        <w:rPr>
          <w:rFonts w:ascii="Arial" w:hAnsi="Arial" w:cs="Arial"/>
          <w:color w:val="FF0000"/>
          <w:sz w:val="16"/>
        </w:rPr>
        <w:t>RESPOSTA</w:t>
      </w:r>
    </w:p>
    <w:p w14:paraId="132A6350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5C30BC38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</w:t>
      </w:r>
    </w:p>
    <w:p w14:paraId="54B1871C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recuperar, alterar, apagar e já desenvolvi procedures de para soluções </w:t>
      </w:r>
      <w:proofErr w:type="spellStart"/>
      <w:r>
        <w:rPr>
          <w:rFonts w:ascii="Arial" w:hAnsi="Arial" w:cs="Arial"/>
          <w:sz w:val="16"/>
        </w:rPr>
        <w:t>denegócios</w:t>
      </w:r>
      <w:proofErr w:type="spellEnd"/>
    </w:p>
    <w:p w14:paraId="3999240D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431DCE34" w14:textId="4CE8A33E" w:rsidR="005E2D80" w:rsidRPr="00987F64" w:rsidRDefault="005E2D80" w:rsidP="00E54F8A">
      <w:pPr>
        <w:numPr>
          <w:ilvl w:val="0"/>
          <w:numId w:val="4"/>
        </w:numPr>
        <w:tabs>
          <w:tab w:val="left" w:pos="0"/>
          <w:tab w:val="left" w:pos="360"/>
        </w:tabs>
        <w:jc w:val="center"/>
        <w:rPr>
          <w:rFonts w:ascii="Arial" w:hAnsi="Arial" w:cs="Arial"/>
          <w:b/>
          <w:bCs/>
          <w:szCs w:val="20"/>
          <w:u w:val="single"/>
        </w:rPr>
      </w:pPr>
      <w:r w:rsidRPr="00987F64"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 w:rsidR="00987F64">
        <w:rPr>
          <w:rFonts w:ascii="Arial" w:hAnsi="Arial" w:cs="Arial"/>
          <w:sz w:val="16"/>
          <w:szCs w:val="16"/>
        </w:rPr>
        <w:t xml:space="preserve"> </w:t>
      </w:r>
      <w:r w:rsidR="00987F64" w:rsidRPr="007B23C8">
        <w:rPr>
          <w:rFonts w:ascii="Arial" w:hAnsi="Arial" w:cs="Arial"/>
          <w:color w:val="FF0000"/>
          <w:sz w:val="16"/>
          <w:szCs w:val="16"/>
        </w:rPr>
        <w:t xml:space="preserve">Manutenção em computadores, HTML5, CSS, C </w:t>
      </w:r>
      <w:r w:rsidR="007B23C8" w:rsidRPr="007B23C8">
        <w:rPr>
          <w:rFonts w:ascii="Arial" w:hAnsi="Arial" w:cs="Arial"/>
          <w:color w:val="FF0000"/>
          <w:sz w:val="16"/>
          <w:szCs w:val="16"/>
        </w:rPr>
        <w:t>E SISTEMA WINDOWS.</w:t>
      </w:r>
    </w:p>
    <w:p w14:paraId="52C08645" w14:textId="66E56EDC" w:rsidR="005E2D80" w:rsidRDefault="005E2D80" w:rsidP="005E2D80">
      <w:bookmarkStart w:id="0" w:name="_GoBack"/>
      <w:bookmarkEnd w:id="0"/>
    </w:p>
    <w:sectPr w:rsidR="005E2D80" w:rsidSect="007F3E5B">
      <w:headerReference w:type="default" r:id="rId7"/>
      <w:pgSz w:w="11906" w:h="16838"/>
      <w:pgMar w:top="284" w:right="284" w:bottom="284" w:left="284" w:header="142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2C55B" w14:textId="77777777" w:rsidR="00856A79" w:rsidRDefault="00856A79" w:rsidP="005E2D80">
      <w:r>
        <w:separator/>
      </w:r>
    </w:p>
  </w:endnote>
  <w:endnote w:type="continuationSeparator" w:id="0">
    <w:p w14:paraId="5670E20A" w14:textId="77777777" w:rsidR="00856A79" w:rsidRDefault="00856A79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8F8FB" w14:textId="77777777" w:rsidR="00856A79" w:rsidRDefault="00856A79" w:rsidP="005E2D80">
      <w:r>
        <w:separator/>
      </w:r>
    </w:p>
  </w:footnote>
  <w:footnote w:type="continuationSeparator" w:id="0">
    <w:p w14:paraId="3A64CD1B" w14:textId="77777777" w:rsidR="00856A79" w:rsidRDefault="00856A79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482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0"/>
      <w:gridCol w:w="6732"/>
    </w:tblGrid>
    <w:tr w:rsidR="00A2667E" w14:paraId="521C8C91" w14:textId="77777777" w:rsidTr="00A2667E">
      <w:tc>
        <w:tcPr>
          <w:tcW w:w="4750" w:type="dxa"/>
          <w:hideMark/>
        </w:tcPr>
        <w:p w14:paraId="0BA55922" w14:textId="747E2290" w:rsidR="00A2667E" w:rsidRDefault="00A2667E" w:rsidP="00A2667E">
          <w:pPr>
            <w:pStyle w:val="Cabealho"/>
            <w:rPr>
              <w:sz w:val="22"/>
              <w:szCs w:val="22"/>
              <w:lang w:eastAsia="en-US"/>
            </w:rPr>
          </w:pPr>
          <w:r>
            <w:rPr>
              <w:rFonts w:ascii="Arial" w:hAnsi="Arial" w:cs="Arial"/>
              <w:noProof/>
              <w:color w:val="337AB7"/>
              <w:sz w:val="21"/>
              <w:szCs w:val="21"/>
              <w:shd w:val="clear" w:color="auto" w:fill="FFFFFF"/>
              <w:lang w:eastAsia="pt-BR"/>
            </w:rPr>
            <w:drawing>
              <wp:inline distT="0" distB="0" distL="0" distR="0" wp14:anchorId="37AD3A60" wp14:editId="27B48D5C">
                <wp:extent cx="2690495" cy="962025"/>
                <wp:effectExtent l="0" t="0" r="0" b="9525"/>
                <wp:docPr id="8" name="Imagem 8" descr="Secretaria de Educação do Governo do Estado do Maranhã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cretaria de Educação do Governo do Estado do Maranhã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04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2" w:type="dxa"/>
        </w:tcPr>
        <w:p w14:paraId="6159222D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380F45C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 w14:paraId="752B495B" w14:textId="70D550B2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PERFIL PROFISSIONAL - DESENVOLVEDOR</w:t>
          </w:r>
        </w:p>
        <w:p w14:paraId="18AA2365" w14:textId="77777777" w:rsidR="00A2667E" w:rsidRDefault="00A2667E" w:rsidP="00A2667E">
          <w:pPr>
            <w:pStyle w:val="Cabealho"/>
            <w:jc w:val="right"/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BE2B1BD" w14:textId="4DD5E9A7" w:rsidR="005E2D80" w:rsidRDefault="005E2D80" w:rsidP="005E2D80">
    <w:pPr>
      <w:pStyle w:val="Cabealho"/>
      <w:rPr>
        <w:sz w:val="20"/>
      </w:rPr>
    </w:pPr>
    <w:r>
      <w:rPr>
        <w:sz w:val="20"/>
      </w:rPr>
      <w:t xml:space="preserve">   </w:t>
    </w:r>
  </w:p>
  <w:p w14:paraId="02C97336" w14:textId="77777777"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F2249A" wp14:editId="727313B0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C7410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80"/>
    <w:rsid w:val="00084432"/>
    <w:rsid w:val="000D5083"/>
    <w:rsid w:val="002A7AEB"/>
    <w:rsid w:val="003824AA"/>
    <w:rsid w:val="005E2D80"/>
    <w:rsid w:val="007B23C8"/>
    <w:rsid w:val="007F3E5B"/>
    <w:rsid w:val="00856A79"/>
    <w:rsid w:val="00890EB2"/>
    <w:rsid w:val="008B5CC0"/>
    <w:rsid w:val="00987F64"/>
    <w:rsid w:val="00A2667E"/>
    <w:rsid w:val="00B932E0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50D6C"/>
  <w15:docId w15:val="{6B08E4EE-B872-4DB1-9856-C1947E1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table" w:styleId="Tabelacomgrade">
    <w:name w:val="Table Grid"/>
    <w:basedOn w:val="Tabelanormal"/>
    <w:uiPriority w:val="39"/>
    <w:rsid w:val="00A2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Gusthavo</cp:lastModifiedBy>
  <cp:revision>8</cp:revision>
  <dcterms:created xsi:type="dcterms:W3CDTF">2017-04-19T13:50:00Z</dcterms:created>
  <dcterms:modified xsi:type="dcterms:W3CDTF">2020-02-18T17:25:00Z</dcterms:modified>
</cp:coreProperties>
</file>